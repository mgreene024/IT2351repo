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3CD6" w14:textId="7953CD0C" w:rsidR="003F0336" w:rsidRDefault="003F0336" w:rsidP="003F0336">
      <w:pPr>
        <w:pStyle w:val="HTMLPreformatted"/>
        <w:numPr>
          <w:ilvl w:val="0"/>
          <w:numId w:val="25"/>
        </w:numPr>
        <w:spacing w:line="480" w:lineRule="auto"/>
        <w:rPr>
          <w:rFonts w:ascii="Times New Roman" w:eastAsia="Times New Roman" w:hAnsi="Times New Roman" w:cs="Times New Roman"/>
          <w:sz w:val="20"/>
        </w:rPr>
      </w:pPr>
      <w:r>
        <w:br/>
      </w:r>
      <w:r w:rsidRPr="003F0336">
        <w:rPr>
          <w:rFonts w:ascii="Times New Roman" w:eastAsia="Times New Roman" w:hAnsi="Times New Roman" w:cs="Times New Roman"/>
          <w:sz w:val="20"/>
        </w:rPr>
        <w:t>Before d</w:t>
      </w:r>
      <w:r>
        <w:rPr>
          <w:rFonts w:ascii="Times New Roman" w:eastAsia="Times New Roman" w:hAnsi="Times New Roman" w:cs="Times New Roman"/>
          <w:sz w:val="20"/>
        </w:rPr>
        <w:t xml:space="preserve">eleting our </w:t>
      </w:r>
      <w:proofErr w:type="gramStart"/>
      <w:r>
        <w:rPr>
          <w:rFonts w:ascii="Times New Roman" w:eastAsia="Times New Roman" w:hAnsi="Times New Roman" w:cs="Times New Roman"/>
          <w:sz w:val="20"/>
        </w:rPr>
        <w:t>customer</w:t>
      </w:r>
      <w:proofErr w:type="gramEnd"/>
      <w:r w:rsidRPr="003F0336">
        <w:rPr>
          <w:rFonts w:ascii="Times New Roman" w:eastAsia="Times New Roman" w:hAnsi="Times New Roman" w:cs="Times New Roman"/>
          <w:sz w:val="20"/>
        </w:rPr>
        <w:t xml:space="preserve"> we have to make sure to delete records from anywhere in the database this customer is referenced.</w:t>
      </w:r>
      <w:r>
        <w:rPr>
          <w:rFonts w:ascii="Times New Roman" w:eastAsia="Times New Roman" w:hAnsi="Times New Roman" w:cs="Times New Roman"/>
          <w:sz w:val="20"/>
        </w:rPr>
        <w:t xml:space="preserve"> </w:t>
      </w:r>
      <w:r w:rsidRPr="003F0336">
        <w:rPr>
          <w:rFonts w:ascii="Times New Roman" w:eastAsia="Times New Roman" w:hAnsi="Times New Roman" w:cs="Times New Roman"/>
          <w:sz w:val="20"/>
        </w:rPr>
        <w:t>First a customer has an address, so we</w:t>
      </w:r>
      <w:r>
        <w:rPr>
          <w:rFonts w:ascii="Times New Roman" w:eastAsia="Times New Roman" w:hAnsi="Times New Roman" w:cs="Times New Roman"/>
          <w:sz w:val="20"/>
        </w:rPr>
        <w:t xml:space="preserve"> wi</w:t>
      </w:r>
      <w:r w:rsidRPr="003F0336">
        <w:rPr>
          <w:rFonts w:ascii="Times New Roman" w:eastAsia="Times New Roman" w:hAnsi="Times New Roman" w:cs="Times New Roman"/>
          <w:sz w:val="20"/>
        </w:rPr>
        <w:t>ll have to delete that address</w:t>
      </w:r>
      <w:r>
        <w:rPr>
          <w:rFonts w:ascii="Times New Roman" w:eastAsia="Times New Roman" w:hAnsi="Times New Roman" w:cs="Times New Roman"/>
          <w:sz w:val="20"/>
        </w:rPr>
        <w:t xml:space="preserve">. </w:t>
      </w:r>
      <w:r w:rsidRPr="003F0336">
        <w:rPr>
          <w:rFonts w:ascii="Times New Roman" w:eastAsia="Times New Roman" w:hAnsi="Times New Roman" w:cs="Times New Roman"/>
          <w:sz w:val="20"/>
        </w:rPr>
        <w:t xml:space="preserve">Next a customer </w:t>
      </w:r>
      <w:r>
        <w:rPr>
          <w:rFonts w:ascii="Times New Roman" w:eastAsia="Times New Roman" w:hAnsi="Times New Roman" w:cs="Times New Roman"/>
          <w:sz w:val="20"/>
        </w:rPr>
        <w:t>must have placed</w:t>
      </w:r>
      <w:r w:rsidRPr="003F0336">
        <w:rPr>
          <w:rFonts w:ascii="Times New Roman" w:eastAsia="Times New Roman" w:hAnsi="Times New Roman" w:cs="Times New Roman"/>
          <w:sz w:val="20"/>
        </w:rPr>
        <w:t xml:space="preserve"> orders so </w:t>
      </w:r>
      <w:r>
        <w:rPr>
          <w:rFonts w:ascii="Times New Roman" w:eastAsia="Times New Roman" w:hAnsi="Times New Roman" w:cs="Times New Roman"/>
          <w:sz w:val="20"/>
        </w:rPr>
        <w:t>“</w:t>
      </w:r>
      <w:r w:rsidRPr="003F0336">
        <w:rPr>
          <w:rFonts w:ascii="Times New Roman" w:eastAsia="Times New Roman" w:hAnsi="Times New Roman" w:cs="Times New Roman"/>
          <w:sz w:val="20"/>
        </w:rPr>
        <w:t>customer</w:t>
      </w:r>
      <w:r>
        <w:rPr>
          <w:rFonts w:ascii="Times New Roman" w:eastAsia="Times New Roman" w:hAnsi="Times New Roman" w:cs="Times New Roman"/>
          <w:sz w:val="20"/>
        </w:rPr>
        <w:t>”</w:t>
      </w:r>
      <w:r w:rsidRPr="003F0336">
        <w:rPr>
          <w:rFonts w:ascii="Times New Roman" w:eastAsia="Times New Roman" w:hAnsi="Times New Roman" w:cs="Times New Roman"/>
          <w:sz w:val="20"/>
        </w:rPr>
        <w:t xml:space="preserve"> is referenced in</w:t>
      </w:r>
      <w:r>
        <w:rPr>
          <w:rFonts w:ascii="Times New Roman" w:eastAsia="Times New Roman" w:hAnsi="Times New Roman" w:cs="Times New Roman"/>
          <w:sz w:val="20"/>
        </w:rPr>
        <w:t xml:space="preserve"> the</w:t>
      </w:r>
      <w:r w:rsidRPr="003F0336">
        <w:rPr>
          <w:rFonts w:ascii="Times New Roman" w:eastAsia="Times New Roman" w:hAnsi="Times New Roman" w:cs="Times New Roman"/>
          <w:sz w:val="20"/>
        </w:rPr>
        <w:t xml:space="preserve"> orders table.</w:t>
      </w:r>
      <w:r>
        <w:rPr>
          <w:rFonts w:ascii="Times New Roman" w:eastAsia="Times New Roman" w:hAnsi="Times New Roman" w:cs="Times New Roman"/>
          <w:sz w:val="20"/>
        </w:rPr>
        <w:t xml:space="preserve"> E</w:t>
      </w:r>
      <w:r w:rsidRPr="003F0336">
        <w:rPr>
          <w:rFonts w:ascii="Times New Roman" w:eastAsia="Times New Roman" w:hAnsi="Times New Roman" w:cs="Times New Roman"/>
          <w:sz w:val="20"/>
        </w:rPr>
        <w:t>very order has some order items</w:t>
      </w:r>
      <w:r>
        <w:rPr>
          <w:rFonts w:ascii="Times New Roman" w:eastAsia="Times New Roman" w:hAnsi="Times New Roman" w:cs="Times New Roman"/>
          <w:sz w:val="20"/>
        </w:rPr>
        <w:t>, so t</w:t>
      </w:r>
      <w:r w:rsidRPr="003F0336">
        <w:rPr>
          <w:rFonts w:ascii="Times New Roman" w:eastAsia="Times New Roman" w:hAnsi="Times New Roman" w:cs="Times New Roman"/>
          <w:sz w:val="20"/>
        </w:rPr>
        <w:t xml:space="preserve">o correctly delete a customer we </w:t>
      </w:r>
      <w:proofErr w:type="gramStart"/>
      <w:r w:rsidRPr="003F0336">
        <w:rPr>
          <w:rFonts w:ascii="Times New Roman" w:eastAsia="Times New Roman" w:hAnsi="Times New Roman" w:cs="Times New Roman"/>
          <w:sz w:val="20"/>
        </w:rPr>
        <w:t>have to</w:t>
      </w:r>
      <w:proofErr w:type="gramEnd"/>
      <w:r w:rsidRPr="003F0336">
        <w:rPr>
          <w:rFonts w:ascii="Times New Roman" w:eastAsia="Times New Roman" w:hAnsi="Times New Roman" w:cs="Times New Roman"/>
          <w:sz w:val="20"/>
        </w:rPr>
        <w:t xml:space="preserve"> make sure that all order entries and related </w:t>
      </w:r>
      <w:proofErr w:type="spellStart"/>
      <w:r w:rsidRPr="003F0336">
        <w:rPr>
          <w:rFonts w:ascii="Times New Roman" w:eastAsia="Times New Roman" w:hAnsi="Times New Roman" w:cs="Times New Roman"/>
          <w:sz w:val="20"/>
        </w:rPr>
        <w:t>order_items</w:t>
      </w:r>
      <w:proofErr w:type="spellEnd"/>
      <w:r w:rsidRPr="003F0336">
        <w:rPr>
          <w:rFonts w:ascii="Times New Roman" w:eastAsia="Times New Roman" w:hAnsi="Times New Roman" w:cs="Times New Roman"/>
          <w:sz w:val="20"/>
        </w:rPr>
        <w:t xml:space="preserve"> entries are also deleted</w:t>
      </w:r>
      <w:r>
        <w:rPr>
          <w:rFonts w:ascii="Times New Roman" w:eastAsia="Times New Roman" w:hAnsi="Times New Roman" w:cs="Times New Roman"/>
          <w:sz w:val="20"/>
        </w:rPr>
        <w:t>.</w:t>
      </w:r>
    </w:p>
    <w:p w14:paraId="1EEE41AB" w14:textId="28A995EB" w:rsidR="003F0336" w:rsidRDefault="003F0336" w:rsidP="0058779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sidRPr="00587791">
        <w:rPr>
          <w:rFonts w:ascii="Times New Roman" w:eastAsia="Times New Roman" w:hAnsi="Times New Roman" w:cs="Times New Roman"/>
          <w:sz w:val="20"/>
          <w:szCs w:val="20"/>
        </w:rPr>
        <w:t xml:space="preserve">From the question we can see that </w:t>
      </w:r>
      <w:r w:rsidR="00587791">
        <w:rPr>
          <w:rFonts w:ascii="Times New Roman" w:eastAsia="Times New Roman" w:hAnsi="Times New Roman" w:cs="Times New Roman"/>
          <w:sz w:val="20"/>
          <w:szCs w:val="20"/>
        </w:rPr>
        <w:t>“V</w:t>
      </w:r>
      <w:r w:rsidRPr="00587791">
        <w:rPr>
          <w:rFonts w:ascii="Times New Roman" w:eastAsia="Times New Roman" w:hAnsi="Times New Roman" w:cs="Times New Roman"/>
          <w:sz w:val="20"/>
          <w:szCs w:val="20"/>
        </w:rPr>
        <w:t>endor B</w:t>
      </w:r>
      <w:r w:rsidR="00587791">
        <w:rPr>
          <w:rFonts w:ascii="Times New Roman" w:eastAsia="Times New Roman" w:hAnsi="Times New Roman" w:cs="Times New Roman"/>
          <w:sz w:val="20"/>
          <w:szCs w:val="20"/>
        </w:rPr>
        <w:t>.”</w:t>
      </w:r>
      <w:r w:rsidRPr="00587791">
        <w:rPr>
          <w:rFonts w:ascii="Times New Roman" w:eastAsia="Times New Roman" w:hAnsi="Times New Roman" w:cs="Times New Roman"/>
          <w:sz w:val="20"/>
          <w:szCs w:val="20"/>
        </w:rPr>
        <w:t xml:space="preserve">  has been purchased by another </w:t>
      </w:r>
      <w:r w:rsidR="00587791">
        <w:rPr>
          <w:rFonts w:ascii="Times New Roman" w:eastAsia="Times New Roman" w:hAnsi="Times New Roman" w:cs="Times New Roman"/>
          <w:sz w:val="20"/>
          <w:szCs w:val="20"/>
        </w:rPr>
        <w:t>“V</w:t>
      </w:r>
      <w:r w:rsidRPr="00587791">
        <w:rPr>
          <w:rFonts w:ascii="Times New Roman" w:eastAsia="Times New Roman" w:hAnsi="Times New Roman" w:cs="Times New Roman"/>
          <w:sz w:val="20"/>
          <w:szCs w:val="20"/>
        </w:rPr>
        <w:t>endor A.</w:t>
      </w:r>
      <w:r w:rsidR="00587791">
        <w:rPr>
          <w:rFonts w:ascii="Times New Roman" w:eastAsia="Times New Roman" w:hAnsi="Times New Roman" w:cs="Times New Roman"/>
          <w:sz w:val="20"/>
          <w:szCs w:val="20"/>
        </w:rPr>
        <w:t>”.</w:t>
      </w:r>
      <w:r w:rsidRPr="00587791">
        <w:rPr>
          <w:rFonts w:ascii="Times New Roman" w:eastAsia="Times New Roman" w:hAnsi="Times New Roman" w:cs="Times New Roman"/>
          <w:sz w:val="20"/>
          <w:szCs w:val="20"/>
        </w:rPr>
        <w:t xml:space="preserve"> </w:t>
      </w:r>
      <w:r w:rsidR="00587791">
        <w:rPr>
          <w:rFonts w:ascii="Times New Roman" w:eastAsia="Times New Roman" w:hAnsi="Times New Roman" w:cs="Times New Roman"/>
          <w:sz w:val="20"/>
          <w:szCs w:val="20"/>
        </w:rPr>
        <w:t>This “V</w:t>
      </w:r>
      <w:r w:rsidRPr="00587791">
        <w:rPr>
          <w:rFonts w:ascii="Times New Roman" w:eastAsia="Times New Roman" w:hAnsi="Times New Roman" w:cs="Times New Roman"/>
          <w:sz w:val="20"/>
          <w:szCs w:val="20"/>
        </w:rPr>
        <w:t>endor A</w:t>
      </w:r>
      <w:r w:rsidR="00587791">
        <w:rPr>
          <w:rFonts w:ascii="Times New Roman" w:eastAsia="Times New Roman" w:hAnsi="Times New Roman" w:cs="Times New Roman"/>
          <w:sz w:val="20"/>
          <w:szCs w:val="20"/>
        </w:rPr>
        <w:t>.”</w:t>
      </w:r>
      <w:r w:rsidRPr="00587791">
        <w:rPr>
          <w:rFonts w:ascii="Times New Roman" w:eastAsia="Times New Roman" w:hAnsi="Times New Roman" w:cs="Times New Roman"/>
          <w:sz w:val="20"/>
          <w:szCs w:val="20"/>
        </w:rPr>
        <w:t xml:space="preserve"> has also changed their name.</w:t>
      </w:r>
      <w:r w:rsidR="00587791">
        <w:rPr>
          <w:rFonts w:ascii="Times New Roman" w:eastAsia="Times New Roman" w:hAnsi="Times New Roman" w:cs="Times New Roman"/>
          <w:sz w:val="20"/>
          <w:szCs w:val="20"/>
        </w:rPr>
        <w:t xml:space="preserve"> W</w:t>
      </w:r>
      <w:r w:rsidRPr="00587791">
        <w:rPr>
          <w:rFonts w:ascii="Times New Roman" w:eastAsia="Times New Roman" w:hAnsi="Times New Roman" w:cs="Times New Roman"/>
          <w:sz w:val="20"/>
          <w:szCs w:val="20"/>
        </w:rPr>
        <w:t>e</w:t>
      </w:r>
      <w:r w:rsidR="00587791">
        <w:rPr>
          <w:rFonts w:ascii="Times New Roman" w:eastAsia="Times New Roman" w:hAnsi="Times New Roman" w:cs="Times New Roman"/>
          <w:sz w:val="20"/>
          <w:szCs w:val="20"/>
        </w:rPr>
        <w:t xml:space="preserve"> will</w:t>
      </w:r>
      <w:r w:rsidRPr="00587791">
        <w:rPr>
          <w:rFonts w:ascii="Times New Roman" w:eastAsia="Times New Roman" w:hAnsi="Times New Roman" w:cs="Times New Roman"/>
          <w:sz w:val="20"/>
          <w:szCs w:val="20"/>
        </w:rPr>
        <w:t xml:space="preserve"> need to reflect these changes in </w:t>
      </w:r>
      <w:r w:rsidR="00587791">
        <w:rPr>
          <w:rFonts w:ascii="Times New Roman" w:eastAsia="Times New Roman" w:hAnsi="Times New Roman" w:cs="Times New Roman"/>
          <w:sz w:val="20"/>
          <w:szCs w:val="20"/>
        </w:rPr>
        <w:t>the</w:t>
      </w:r>
      <w:r w:rsidRPr="00587791">
        <w:rPr>
          <w:rFonts w:ascii="Times New Roman" w:eastAsia="Times New Roman" w:hAnsi="Times New Roman" w:cs="Times New Roman"/>
          <w:sz w:val="20"/>
          <w:szCs w:val="20"/>
        </w:rPr>
        <w:t xml:space="preserve"> database and here</w:t>
      </w:r>
      <w:r w:rsidR="00587791">
        <w:rPr>
          <w:rFonts w:ascii="Times New Roman" w:eastAsia="Times New Roman" w:hAnsi="Times New Roman" w:cs="Times New Roman"/>
          <w:sz w:val="20"/>
          <w:szCs w:val="20"/>
        </w:rPr>
        <w:t xml:space="preserve"> i</w:t>
      </w:r>
      <w:r w:rsidRPr="00587791">
        <w:rPr>
          <w:rFonts w:ascii="Times New Roman" w:eastAsia="Times New Roman" w:hAnsi="Times New Roman" w:cs="Times New Roman"/>
          <w:sz w:val="20"/>
          <w:szCs w:val="20"/>
        </w:rPr>
        <w:t>s how we</w:t>
      </w:r>
      <w:r w:rsidR="00587791">
        <w:rPr>
          <w:rFonts w:ascii="Times New Roman" w:eastAsia="Times New Roman" w:hAnsi="Times New Roman" w:cs="Times New Roman"/>
          <w:sz w:val="20"/>
          <w:szCs w:val="20"/>
        </w:rPr>
        <w:t xml:space="preserve"> wi</w:t>
      </w:r>
      <w:r w:rsidRPr="00587791">
        <w:rPr>
          <w:rFonts w:ascii="Times New Roman" w:eastAsia="Times New Roman" w:hAnsi="Times New Roman" w:cs="Times New Roman"/>
          <w:sz w:val="20"/>
          <w:szCs w:val="20"/>
        </w:rPr>
        <w:t>ll do that</w:t>
      </w:r>
      <w:r w:rsidRPr="00587791">
        <w:rPr>
          <w:rFonts w:ascii="Times New Roman" w:eastAsia="Times New Roman" w:hAnsi="Times New Roman" w:cs="Times New Roman"/>
          <w:sz w:val="20"/>
          <w:szCs w:val="20"/>
        </w:rPr>
        <w:t>.</w:t>
      </w:r>
    </w:p>
    <w:p w14:paraId="66F92D27" w14:textId="77777777" w:rsidR="00587791" w:rsidRDefault="00587791" w:rsidP="0058779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we will update the vendors record by updating the name </w:t>
      </w:r>
      <w:proofErr w:type="gramStart"/>
      <w:r>
        <w:rPr>
          <w:rFonts w:ascii="Times New Roman" w:eastAsia="Times New Roman" w:hAnsi="Times New Roman" w:cs="Times New Roman"/>
          <w:sz w:val="20"/>
          <w:szCs w:val="20"/>
        </w:rPr>
        <w:t>of  “</w:t>
      </w:r>
      <w:proofErr w:type="gramEnd"/>
      <w:r>
        <w:rPr>
          <w:rFonts w:ascii="Times New Roman" w:eastAsia="Times New Roman" w:hAnsi="Times New Roman" w:cs="Times New Roman"/>
          <w:sz w:val="20"/>
          <w:szCs w:val="20"/>
        </w:rPr>
        <w:t>Vendor A.”.</w:t>
      </w:r>
    </w:p>
    <w:p w14:paraId="00461D25" w14:textId="77777777" w:rsidR="00587791" w:rsidRDefault="00587791" w:rsidP="0058779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Next before deleting “Vendor B.” from the DB we need to make sure all relevant invoices in the database where “Vendor B.” are referenced are updated to now point to “Vendor A.”. We will do that by updating invoices where “</w:t>
      </w:r>
      <w:proofErr w:type="gramStart"/>
      <w:r>
        <w:rPr>
          <w:rFonts w:ascii="Times New Roman" w:eastAsia="Times New Roman" w:hAnsi="Times New Roman" w:cs="Times New Roman"/>
          <w:sz w:val="20"/>
          <w:szCs w:val="20"/>
        </w:rPr>
        <w:t>B.”s</w:t>
      </w:r>
      <w:proofErr w:type="gramEnd"/>
      <w:r>
        <w:rPr>
          <w:rFonts w:ascii="Times New Roman" w:eastAsia="Times New Roman" w:hAnsi="Times New Roman" w:cs="Times New Roman"/>
          <w:sz w:val="20"/>
          <w:szCs w:val="20"/>
        </w:rPr>
        <w:t xml:space="preserve"> id is used to “A”s id. </w:t>
      </w:r>
    </w:p>
    <w:p w14:paraId="0CE9233A" w14:textId="38057808" w:rsidR="00587791" w:rsidRPr="00587791" w:rsidRDefault="00587791" w:rsidP="0058779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we delete “Vendor </w:t>
      </w:r>
      <w:proofErr w:type="gramStart"/>
      <w:r>
        <w:rPr>
          <w:rFonts w:ascii="Times New Roman" w:eastAsia="Times New Roman" w:hAnsi="Times New Roman" w:cs="Times New Roman"/>
          <w:sz w:val="20"/>
          <w:szCs w:val="20"/>
        </w:rPr>
        <w:t>B.”s</w:t>
      </w:r>
      <w:proofErr w:type="gramEnd"/>
      <w:r>
        <w:rPr>
          <w:rFonts w:ascii="Times New Roman" w:eastAsia="Times New Roman" w:hAnsi="Times New Roman" w:cs="Times New Roman"/>
          <w:sz w:val="20"/>
          <w:szCs w:val="20"/>
        </w:rPr>
        <w:t xml:space="preserve"> record from the vendor table.</w:t>
      </w:r>
    </w:p>
    <w:p w14:paraId="07973296" w14:textId="4D36CA54" w:rsidR="00A9204E" w:rsidRDefault="007A6A55" w:rsidP="007A6A55">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similar process to No.</w:t>
      </w:r>
      <w:proofErr w:type="gramStart"/>
      <w:r>
        <w:rPr>
          <w:rFonts w:ascii="Times New Roman" w:eastAsia="Times New Roman" w:hAnsi="Times New Roman" w:cs="Times New Roman"/>
          <w:sz w:val="20"/>
          <w:szCs w:val="20"/>
        </w:rPr>
        <w:t>2,</w:t>
      </w:r>
      <w:proofErr w:type="gramEnd"/>
      <w:r>
        <w:rPr>
          <w:rFonts w:ascii="Times New Roman" w:eastAsia="Times New Roman" w:hAnsi="Times New Roman" w:cs="Times New Roman"/>
          <w:sz w:val="20"/>
          <w:szCs w:val="20"/>
        </w:rPr>
        <w:t xml:space="preserve"> we have two table </w:t>
      </w:r>
      <w:proofErr w:type="spellStart"/>
      <w:r>
        <w:rPr>
          <w:rFonts w:ascii="Times New Roman" w:eastAsia="Times New Roman" w:hAnsi="Times New Roman" w:cs="Times New Roman"/>
          <w:sz w:val="20"/>
          <w:szCs w:val="20"/>
        </w:rPr>
        <w:t>invoice_line_items</w:t>
      </w:r>
      <w:proofErr w:type="spellEnd"/>
      <w:r>
        <w:rPr>
          <w:rFonts w:ascii="Times New Roman" w:eastAsia="Times New Roman" w:hAnsi="Times New Roman" w:cs="Times New Roman"/>
          <w:sz w:val="20"/>
          <w:szCs w:val="20"/>
        </w:rPr>
        <w:t xml:space="preserve"> and invoices. We are deleting an </w:t>
      </w:r>
      <w:proofErr w:type="gramStart"/>
      <w:r>
        <w:rPr>
          <w:rFonts w:ascii="Times New Roman" w:eastAsia="Times New Roman" w:hAnsi="Times New Roman" w:cs="Times New Roman"/>
          <w:sz w:val="20"/>
          <w:szCs w:val="20"/>
        </w:rPr>
        <w:t>invoice</w:t>
      </w:r>
      <w:proofErr w:type="gramEnd"/>
      <w:r>
        <w:rPr>
          <w:rFonts w:ascii="Times New Roman" w:eastAsia="Times New Roman" w:hAnsi="Times New Roman" w:cs="Times New Roman"/>
          <w:sz w:val="20"/>
          <w:szCs w:val="20"/>
        </w:rPr>
        <w:t xml:space="preserve"> so we have to make sure any related </w:t>
      </w:r>
      <w:proofErr w:type="spellStart"/>
      <w:r>
        <w:rPr>
          <w:rFonts w:ascii="Times New Roman" w:eastAsia="Times New Roman" w:hAnsi="Times New Roman" w:cs="Times New Roman"/>
          <w:sz w:val="20"/>
          <w:szCs w:val="20"/>
        </w:rPr>
        <w:t>invoice_line_items</w:t>
      </w:r>
      <w:proofErr w:type="spellEnd"/>
      <w:r>
        <w:rPr>
          <w:rFonts w:ascii="Times New Roman" w:eastAsia="Times New Roman" w:hAnsi="Times New Roman" w:cs="Times New Roman"/>
          <w:sz w:val="20"/>
          <w:szCs w:val="20"/>
        </w:rPr>
        <w:t xml:space="preserve"> are also deleted before we delete the invoice from the db.</w:t>
      </w:r>
    </w:p>
    <w:p w14:paraId="2498C649" w14:textId="77777777" w:rsidR="00F7339D" w:rsidRDefault="00F7339D" w:rsidP="007A6A55">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p>
    <w:p w14:paraId="49FCD520" w14:textId="6E4304F8" w:rsidR="007A6A55" w:rsidRDefault="00990106" w:rsidP="00F7339D">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Setting up privileges for users of the </w:t>
      </w:r>
      <w:proofErr w:type="spellStart"/>
      <w:r>
        <w:rPr>
          <w:rFonts w:ascii="Times New Roman" w:eastAsia="Times New Roman" w:hAnsi="Times New Roman" w:cs="Times New Roman"/>
          <w:sz w:val="20"/>
          <w:szCs w:val="20"/>
        </w:rPr>
        <w:t>guitar_shop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db</w:t>
      </w:r>
      <w:proofErr w:type="spellEnd"/>
      <w:r>
        <w:rPr>
          <w:rFonts w:ascii="Times New Roman" w:eastAsia="Times New Roman" w:hAnsi="Times New Roman" w:cs="Times New Roman"/>
          <w:sz w:val="20"/>
          <w:szCs w:val="20"/>
        </w:rPr>
        <w:t xml:space="preserve"> would require that each user gets the appropriate type and level of privileges that they require to do their job. I assume in this case that I am the administrator and therefore I</w:t>
      </w:r>
      <w:r w:rsidR="00F7339D">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m just allocating privileges to workers using the </w:t>
      </w:r>
      <w:proofErr w:type="spellStart"/>
      <w:r w:rsidR="00F7339D">
        <w:rPr>
          <w:rFonts w:ascii="Times New Roman" w:eastAsia="Times New Roman" w:hAnsi="Times New Roman" w:cs="Times New Roman"/>
          <w:sz w:val="20"/>
          <w:szCs w:val="20"/>
        </w:rPr>
        <w:t>guiter_shop</w:t>
      </w:r>
      <w:proofErr w:type="spellEnd"/>
      <w:r w:rsidR="00F7339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db. They would not get privileges to grant roles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and would only receive object privileges</w:t>
      </w:r>
      <w:r w:rsidR="00F7339D">
        <w:rPr>
          <w:rFonts w:ascii="Times New Roman" w:eastAsia="Times New Roman" w:hAnsi="Times New Roman" w:cs="Times New Roman"/>
          <w:sz w:val="20"/>
          <w:szCs w:val="20"/>
        </w:rPr>
        <w:t xml:space="preserve"> pertaining to the </w:t>
      </w:r>
      <w:proofErr w:type="spellStart"/>
      <w:r w:rsidR="00F7339D">
        <w:rPr>
          <w:rFonts w:ascii="Times New Roman" w:eastAsia="Times New Roman" w:hAnsi="Times New Roman" w:cs="Times New Roman"/>
          <w:sz w:val="20"/>
          <w:szCs w:val="20"/>
        </w:rPr>
        <w:t>guitar_shop_db</w:t>
      </w:r>
      <w:proofErr w:type="spellEnd"/>
      <w:r>
        <w:rPr>
          <w:rFonts w:ascii="Times New Roman" w:eastAsia="Times New Roman" w:hAnsi="Times New Roman" w:cs="Times New Roman"/>
          <w:sz w:val="20"/>
          <w:szCs w:val="20"/>
        </w:rPr>
        <w:t xml:space="preserve">. </w:t>
      </w:r>
      <w:r w:rsidR="00F7339D">
        <w:rPr>
          <w:rFonts w:ascii="Times New Roman" w:eastAsia="Times New Roman" w:hAnsi="Times New Roman" w:cs="Times New Roman"/>
          <w:sz w:val="20"/>
          <w:szCs w:val="20"/>
        </w:rPr>
        <w:t xml:space="preserve">They would not receive global privileges, so they </w:t>
      </w:r>
      <w:proofErr w:type="gramStart"/>
      <w:r w:rsidR="00F7339D">
        <w:rPr>
          <w:rFonts w:ascii="Times New Roman" w:eastAsia="Times New Roman" w:hAnsi="Times New Roman" w:cs="Times New Roman"/>
          <w:sz w:val="20"/>
          <w:szCs w:val="20"/>
        </w:rPr>
        <w:t>couldn’t</w:t>
      </w:r>
      <w:proofErr w:type="gramEnd"/>
      <w:r w:rsidR="00F7339D">
        <w:rPr>
          <w:rFonts w:ascii="Times New Roman" w:eastAsia="Times New Roman" w:hAnsi="Times New Roman" w:cs="Times New Roman"/>
          <w:sz w:val="20"/>
          <w:szCs w:val="20"/>
        </w:rPr>
        <w:t xml:space="preserve"> access the </w:t>
      </w:r>
      <w:proofErr w:type="spellStart"/>
      <w:r w:rsidR="00F7339D">
        <w:rPr>
          <w:rFonts w:ascii="Times New Roman" w:eastAsia="Times New Roman" w:hAnsi="Times New Roman" w:cs="Times New Roman"/>
          <w:sz w:val="20"/>
          <w:szCs w:val="20"/>
        </w:rPr>
        <w:t>mysql</w:t>
      </w:r>
      <w:proofErr w:type="spellEnd"/>
      <w:r w:rsidR="00F7339D">
        <w:rPr>
          <w:rFonts w:ascii="Times New Roman" w:eastAsia="Times New Roman" w:hAnsi="Times New Roman" w:cs="Times New Roman"/>
          <w:sz w:val="20"/>
          <w:szCs w:val="20"/>
        </w:rPr>
        <w:t xml:space="preserve"> db.</w:t>
      </w:r>
    </w:p>
    <w:p w14:paraId="38F988D2" w14:textId="345A43B0" w:rsidR="00F7339D" w:rsidRPr="007A6A55" w:rsidRDefault="00F7339D" w:rsidP="00F7339D">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we assign users to </w:t>
      </w:r>
      <w:proofErr w:type="gramStart"/>
      <w:r>
        <w:rPr>
          <w:rFonts w:ascii="Times New Roman" w:eastAsia="Times New Roman" w:hAnsi="Times New Roman" w:cs="Times New Roman"/>
          <w:sz w:val="20"/>
          <w:szCs w:val="20"/>
        </w:rPr>
        <w:t>roles</w:t>
      </w:r>
      <w:proofErr w:type="gramEnd"/>
      <w:r>
        <w:rPr>
          <w:rFonts w:ascii="Times New Roman" w:eastAsia="Times New Roman" w:hAnsi="Times New Roman" w:cs="Times New Roman"/>
          <w:sz w:val="20"/>
          <w:szCs w:val="20"/>
        </w:rPr>
        <w:t xml:space="preserve"> we can easily give them only the privileges we want. We </w:t>
      </w:r>
      <w:r w:rsidR="0031527E">
        <w:rPr>
          <w:rFonts w:ascii="Times New Roman" w:eastAsia="Times New Roman" w:hAnsi="Times New Roman" w:cs="Times New Roman"/>
          <w:sz w:val="20"/>
          <w:szCs w:val="20"/>
        </w:rPr>
        <w:t xml:space="preserve">could setup </w:t>
      </w:r>
      <w:r w:rsidR="00C5378D">
        <w:rPr>
          <w:rFonts w:ascii="Times New Roman" w:eastAsia="Times New Roman" w:hAnsi="Times New Roman" w:cs="Times New Roman"/>
          <w:sz w:val="20"/>
          <w:szCs w:val="20"/>
        </w:rPr>
        <w:t xml:space="preserve">developer, </w:t>
      </w:r>
      <w:r w:rsidR="0031527E">
        <w:rPr>
          <w:rFonts w:ascii="Times New Roman" w:eastAsia="Times New Roman" w:hAnsi="Times New Roman" w:cs="Times New Roman"/>
          <w:sz w:val="20"/>
          <w:szCs w:val="20"/>
        </w:rPr>
        <w:t>manager</w:t>
      </w:r>
      <w:r w:rsidR="00C5378D">
        <w:rPr>
          <w:rFonts w:ascii="Times New Roman" w:eastAsia="Times New Roman" w:hAnsi="Times New Roman" w:cs="Times New Roman"/>
          <w:sz w:val="20"/>
          <w:szCs w:val="20"/>
        </w:rPr>
        <w:t>,</w:t>
      </w:r>
      <w:r w:rsidR="0031527E">
        <w:rPr>
          <w:rFonts w:ascii="Times New Roman" w:eastAsia="Times New Roman" w:hAnsi="Times New Roman" w:cs="Times New Roman"/>
          <w:sz w:val="20"/>
          <w:szCs w:val="20"/>
        </w:rPr>
        <w:t xml:space="preserve"> and user roles. </w:t>
      </w:r>
      <w:r w:rsidR="00C5378D">
        <w:rPr>
          <w:rFonts w:ascii="Times New Roman" w:eastAsia="Times New Roman" w:hAnsi="Times New Roman" w:cs="Times New Roman"/>
          <w:sz w:val="20"/>
          <w:szCs w:val="20"/>
        </w:rPr>
        <w:t xml:space="preserve">The developer would get the basic the basic privileges for working with data, </w:t>
      </w:r>
      <w:proofErr w:type="gramStart"/>
      <w:r w:rsidR="00C5378D">
        <w:rPr>
          <w:rFonts w:ascii="Times New Roman" w:eastAsia="Times New Roman" w:hAnsi="Times New Roman" w:cs="Times New Roman"/>
          <w:sz w:val="20"/>
          <w:szCs w:val="20"/>
        </w:rPr>
        <w:t>and also</w:t>
      </w:r>
      <w:proofErr w:type="gramEnd"/>
      <w:r w:rsidR="00C5378D">
        <w:rPr>
          <w:rFonts w:ascii="Times New Roman" w:eastAsia="Times New Roman" w:hAnsi="Times New Roman" w:cs="Times New Roman"/>
          <w:sz w:val="20"/>
          <w:szCs w:val="20"/>
        </w:rPr>
        <w:t xml:space="preserve"> the privileges for modifying the database structure. We </w:t>
      </w:r>
      <w:proofErr w:type="gramStart"/>
      <w:r w:rsidR="00C5378D">
        <w:rPr>
          <w:rFonts w:ascii="Times New Roman" w:eastAsia="Times New Roman" w:hAnsi="Times New Roman" w:cs="Times New Roman"/>
          <w:sz w:val="20"/>
          <w:szCs w:val="20"/>
        </w:rPr>
        <w:t>wouldn’t</w:t>
      </w:r>
      <w:proofErr w:type="gramEnd"/>
      <w:r w:rsidR="00C5378D">
        <w:rPr>
          <w:rFonts w:ascii="Times New Roman" w:eastAsia="Times New Roman" w:hAnsi="Times New Roman" w:cs="Times New Roman"/>
          <w:sz w:val="20"/>
          <w:szCs w:val="20"/>
        </w:rPr>
        <w:t xml:space="preserve"> limit them solely to the </w:t>
      </w:r>
      <w:proofErr w:type="spellStart"/>
      <w:r w:rsidR="00C5378D">
        <w:rPr>
          <w:rFonts w:ascii="Times New Roman" w:eastAsia="Times New Roman" w:hAnsi="Times New Roman" w:cs="Times New Roman"/>
          <w:sz w:val="20"/>
          <w:szCs w:val="20"/>
        </w:rPr>
        <w:t>guitar_shop_db</w:t>
      </w:r>
      <w:proofErr w:type="spellEnd"/>
      <w:r w:rsidR="00C5378D">
        <w:rPr>
          <w:rFonts w:ascii="Times New Roman" w:eastAsia="Times New Roman" w:hAnsi="Times New Roman" w:cs="Times New Roman"/>
          <w:sz w:val="20"/>
          <w:szCs w:val="20"/>
        </w:rPr>
        <w:t xml:space="preserve">, however we might not give them access to the </w:t>
      </w:r>
      <w:proofErr w:type="spellStart"/>
      <w:r w:rsidR="00C5378D">
        <w:rPr>
          <w:rFonts w:ascii="Times New Roman" w:eastAsia="Times New Roman" w:hAnsi="Times New Roman" w:cs="Times New Roman"/>
          <w:sz w:val="20"/>
          <w:szCs w:val="20"/>
        </w:rPr>
        <w:t>mysql</w:t>
      </w:r>
      <w:proofErr w:type="spellEnd"/>
      <w:r w:rsidR="00C5378D">
        <w:rPr>
          <w:rFonts w:ascii="Times New Roman" w:eastAsia="Times New Roman" w:hAnsi="Times New Roman" w:cs="Times New Roman"/>
          <w:sz w:val="20"/>
          <w:szCs w:val="20"/>
        </w:rPr>
        <w:t xml:space="preserve"> db. </w:t>
      </w:r>
      <w:r w:rsidR="0031527E">
        <w:rPr>
          <w:rFonts w:ascii="Times New Roman" w:eastAsia="Times New Roman" w:hAnsi="Times New Roman" w:cs="Times New Roman"/>
          <w:sz w:val="20"/>
          <w:szCs w:val="20"/>
        </w:rPr>
        <w:t xml:space="preserve">The </w:t>
      </w:r>
      <w:r w:rsidR="0031527E">
        <w:rPr>
          <w:rFonts w:ascii="Times New Roman" w:eastAsia="Times New Roman" w:hAnsi="Times New Roman" w:cs="Times New Roman"/>
          <w:sz w:val="20"/>
          <w:szCs w:val="20"/>
        </w:rPr>
        <w:lastRenderedPageBreak/>
        <w:t>manager would get the SELECT, INSERT, UPDATE, DELETE abilities</w:t>
      </w:r>
      <w:r w:rsidR="00345D0C">
        <w:rPr>
          <w:rFonts w:ascii="Times New Roman" w:eastAsia="Times New Roman" w:hAnsi="Times New Roman" w:cs="Times New Roman"/>
          <w:sz w:val="20"/>
          <w:szCs w:val="20"/>
        </w:rPr>
        <w:t xml:space="preserve"> and limit their privilege level to the entire db. W</w:t>
      </w:r>
      <w:r w:rsidR="0031527E">
        <w:rPr>
          <w:rFonts w:ascii="Times New Roman" w:eastAsia="Times New Roman" w:hAnsi="Times New Roman" w:cs="Times New Roman"/>
          <w:sz w:val="20"/>
          <w:szCs w:val="20"/>
        </w:rPr>
        <w:t>e would</w:t>
      </w:r>
      <w:r w:rsidR="00345D0C">
        <w:rPr>
          <w:rFonts w:ascii="Times New Roman" w:eastAsia="Times New Roman" w:hAnsi="Times New Roman" w:cs="Times New Roman"/>
          <w:sz w:val="20"/>
          <w:szCs w:val="20"/>
        </w:rPr>
        <w:t xml:space="preserve"> also</w:t>
      </w:r>
      <w:r w:rsidR="0031527E">
        <w:rPr>
          <w:rFonts w:ascii="Times New Roman" w:eastAsia="Times New Roman" w:hAnsi="Times New Roman" w:cs="Times New Roman"/>
          <w:sz w:val="20"/>
          <w:szCs w:val="20"/>
        </w:rPr>
        <w:t xml:space="preserve"> give them the WITH GRANT OPTION</w:t>
      </w:r>
      <w:r w:rsidR="00345D0C">
        <w:rPr>
          <w:rFonts w:ascii="Times New Roman" w:eastAsia="Times New Roman" w:hAnsi="Times New Roman" w:cs="Times New Roman"/>
          <w:sz w:val="20"/>
          <w:szCs w:val="20"/>
        </w:rPr>
        <w:t>,</w:t>
      </w:r>
      <w:r w:rsidR="0031527E">
        <w:rPr>
          <w:rFonts w:ascii="Times New Roman" w:eastAsia="Times New Roman" w:hAnsi="Times New Roman" w:cs="Times New Roman"/>
          <w:sz w:val="20"/>
          <w:szCs w:val="20"/>
        </w:rPr>
        <w:t xml:space="preserve"> so they could assign their</w:t>
      </w:r>
      <w:r w:rsidR="009B7D47">
        <w:rPr>
          <w:rFonts w:ascii="Times New Roman" w:eastAsia="Times New Roman" w:hAnsi="Times New Roman" w:cs="Times New Roman"/>
          <w:sz w:val="20"/>
          <w:szCs w:val="20"/>
        </w:rPr>
        <w:t xml:space="preserve"> object</w:t>
      </w:r>
      <w:r w:rsidR="0031527E">
        <w:rPr>
          <w:rFonts w:ascii="Times New Roman" w:eastAsia="Times New Roman" w:hAnsi="Times New Roman" w:cs="Times New Roman"/>
          <w:sz w:val="20"/>
          <w:szCs w:val="20"/>
        </w:rPr>
        <w:t xml:space="preserve"> privileges to other users without us</w:t>
      </w:r>
      <w:r w:rsidR="009B7D47">
        <w:rPr>
          <w:rFonts w:ascii="Times New Roman" w:eastAsia="Times New Roman" w:hAnsi="Times New Roman" w:cs="Times New Roman"/>
          <w:sz w:val="20"/>
          <w:szCs w:val="20"/>
        </w:rPr>
        <w:t>, the admin</w:t>
      </w:r>
      <w:r w:rsidR="0031527E">
        <w:rPr>
          <w:rFonts w:ascii="Times New Roman" w:eastAsia="Times New Roman" w:hAnsi="Times New Roman" w:cs="Times New Roman"/>
          <w:sz w:val="20"/>
          <w:szCs w:val="20"/>
        </w:rPr>
        <w:t xml:space="preserve"> having to </w:t>
      </w:r>
      <w:r w:rsidR="00345D0C">
        <w:rPr>
          <w:rFonts w:ascii="Times New Roman" w:eastAsia="Times New Roman" w:hAnsi="Times New Roman" w:cs="Times New Roman"/>
          <w:sz w:val="20"/>
          <w:szCs w:val="20"/>
        </w:rPr>
        <w:t>give new users new roles</w:t>
      </w:r>
      <w:r w:rsidR="009B7D47">
        <w:rPr>
          <w:rFonts w:ascii="Times New Roman" w:eastAsia="Times New Roman" w:hAnsi="Times New Roman" w:cs="Times New Roman"/>
          <w:sz w:val="20"/>
          <w:szCs w:val="20"/>
        </w:rPr>
        <w:t xml:space="preserve">. </w:t>
      </w:r>
      <w:r w:rsidR="00345D0C">
        <w:rPr>
          <w:rFonts w:ascii="Times New Roman" w:eastAsia="Times New Roman" w:hAnsi="Times New Roman" w:cs="Times New Roman"/>
          <w:sz w:val="20"/>
          <w:szCs w:val="20"/>
        </w:rPr>
        <w:t xml:space="preserve">We would not give them WITH ADMIN OPTION since only we should assign this role to others. We would also make a USER role with the same object privileges as the </w:t>
      </w:r>
      <w:proofErr w:type="gramStart"/>
      <w:r w:rsidR="00345D0C">
        <w:rPr>
          <w:rFonts w:ascii="Times New Roman" w:eastAsia="Times New Roman" w:hAnsi="Times New Roman" w:cs="Times New Roman"/>
          <w:sz w:val="20"/>
          <w:szCs w:val="20"/>
        </w:rPr>
        <w:t>manager,</w:t>
      </w:r>
      <w:proofErr w:type="gramEnd"/>
      <w:r w:rsidR="00345D0C">
        <w:rPr>
          <w:rFonts w:ascii="Times New Roman" w:eastAsia="Times New Roman" w:hAnsi="Times New Roman" w:cs="Times New Roman"/>
          <w:sz w:val="20"/>
          <w:szCs w:val="20"/>
        </w:rPr>
        <w:t xml:space="preserve"> however we could limit their access to any given table in the </w:t>
      </w:r>
      <w:proofErr w:type="spellStart"/>
      <w:r w:rsidR="00345D0C">
        <w:rPr>
          <w:rFonts w:ascii="Times New Roman" w:eastAsia="Times New Roman" w:hAnsi="Times New Roman" w:cs="Times New Roman"/>
          <w:sz w:val="20"/>
          <w:szCs w:val="20"/>
        </w:rPr>
        <w:t>guitar_shop</w:t>
      </w:r>
      <w:proofErr w:type="spellEnd"/>
      <w:r w:rsidR="00345D0C">
        <w:rPr>
          <w:rFonts w:ascii="Times New Roman" w:eastAsia="Times New Roman" w:hAnsi="Times New Roman" w:cs="Times New Roman"/>
          <w:sz w:val="20"/>
          <w:szCs w:val="20"/>
        </w:rPr>
        <w:t xml:space="preserve"> </w:t>
      </w:r>
      <w:proofErr w:type="spellStart"/>
      <w:r w:rsidR="00345D0C">
        <w:rPr>
          <w:rFonts w:ascii="Times New Roman" w:eastAsia="Times New Roman" w:hAnsi="Times New Roman" w:cs="Times New Roman"/>
          <w:sz w:val="20"/>
          <w:szCs w:val="20"/>
        </w:rPr>
        <w:t>db</w:t>
      </w:r>
      <w:proofErr w:type="spellEnd"/>
      <w:r w:rsidR="00345D0C">
        <w:rPr>
          <w:rFonts w:ascii="Times New Roman" w:eastAsia="Times New Roman" w:hAnsi="Times New Roman" w:cs="Times New Roman"/>
          <w:sz w:val="20"/>
          <w:szCs w:val="20"/>
        </w:rPr>
        <w:t xml:space="preserve"> depending on what their job would be.</w:t>
      </w:r>
    </w:p>
    <w:sectPr w:rsidR="00F7339D" w:rsidRPr="007A6A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545B" w14:textId="77777777" w:rsidR="005E2603" w:rsidRDefault="005E2603" w:rsidP="003F0336">
      <w:r>
        <w:separator/>
      </w:r>
    </w:p>
  </w:endnote>
  <w:endnote w:type="continuationSeparator" w:id="0">
    <w:p w14:paraId="7F3D5AD0" w14:textId="77777777" w:rsidR="005E2603" w:rsidRDefault="005E2603" w:rsidP="003F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9BD5" w14:textId="77777777" w:rsidR="005E2603" w:rsidRDefault="005E2603" w:rsidP="003F0336">
      <w:r>
        <w:separator/>
      </w:r>
    </w:p>
  </w:footnote>
  <w:footnote w:type="continuationSeparator" w:id="0">
    <w:p w14:paraId="2ADC9F73" w14:textId="77777777" w:rsidR="005E2603" w:rsidRDefault="005E2603" w:rsidP="003F0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A6B3" w14:textId="76B552D3" w:rsidR="003F0336" w:rsidRDefault="003F0336">
    <w:pPr>
      <w:pStyle w:val="Header"/>
    </w:pPr>
    <w:r>
      <w:t>Assignment 7</w:t>
    </w:r>
    <w:r>
      <w:ptab w:relativeTo="margin" w:alignment="center" w:leader="none"/>
    </w:r>
    <w:r w:rsidRPr="003F0336">
      <w:t>IT2351 - Enterprise Database Systems (</w:t>
    </w:r>
    <w:proofErr w:type="spellStart"/>
    <w:r w:rsidRPr="003F0336">
      <w:t>Tamerlano</w:t>
    </w:r>
    <w:proofErr w:type="spellEnd"/>
    <w:r w:rsidRPr="003F0336">
      <w:t>)</w:t>
    </w:r>
    <w:r>
      <w:ptab w:relativeTo="margin" w:alignment="right" w:leader="none"/>
    </w:r>
    <w:r>
      <w:t>Matthew Greene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7869BD"/>
    <w:multiLevelType w:val="hybridMultilevel"/>
    <w:tmpl w:val="801C2F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EE95A8E"/>
    <w:multiLevelType w:val="hybridMultilevel"/>
    <w:tmpl w:val="6CE8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36"/>
    <w:rsid w:val="0031527E"/>
    <w:rsid w:val="00345D0C"/>
    <w:rsid w:val="003F0336"/>
    <w:rsid w:val="00587791"/>
    <w:rsid w:val="005E2603"/>
    <w:rsid w:val="00645252"/>
    <w:rsid w:val="006D3D74"/>
    <w:rsid w:val="007A6A55"/>
    <w:rsid w:val="0083569A"/>
    <w:rsid w:val="00990106"/>
    <w:rsid w:val="009B7D47"/>
    <w:rsid w:val="00A9204E"/>
    <w:rsid w:val="00C5378D"/>
    <w:rsid w:val="00F7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025D4"/>
  <w15:chartTrackingRefBased/>
  <w15:docId w15:val="{15F3ADB1-0D81-4CD4-8452-257D129D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F0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404">
      <w:bodyDiv w:val="1"/>
      <w:marLeft w:val="0"/>
      <w:marRight w:val="0"/>
      <w:marTop w:val="0"/>
      <w:marBottom w:val="0"/>
      <w:divBdr>
        <w:top w:val="none" w:sz="0" w:space="0" w:color="auto"/>
        <w:left w:val="none" w:sz="0" w:space="0" w:color="auto"/>
        <w:bottom w:val="none" w:sz="0" w:space="0" w:color="auto"/>
        <w:right w:val="none" w:sz="0" w:space="0" w:color="auto"/>
      </w:divBdr>
    </w:div>
    <w:div w:id="758217783">
      <w:bodyDiv w:val="1"/>
      <w:marLeft w:val="0"/>
      <w:marRight w:val="0"/>
      <w:marTop w:val="0"/>
      <w:marBottom w:val="0"/>
      <w:divBdr>
        <w:top w:val="none" w:sz="0" w:space="0" w:color="auto"/>
        <w:left w:val="none" w:sz="0" w:space="0" w:color="auto"/>
        <w:bottom w:val="none" w:sz="0" w:space="0" w:color="auto"/>
        <w:right w:val="none" w:sz="0" w:space="0" w:color="auto"/>
      </w:divBdr>
    </w:div>
    <w:div w:id="760103313">
      <w:bodyDiv w:val="1"/>
      <w:marLeft w:val="0"/>
      <w:marRight w:val="0"/>
      <w:marTop w:val="0"/>
      <w:marBottom w:val="0"/>
      <w:divBdr>
        <w:top w:val="none" w:sz="0" w:space="0" w:color="auto"/>
        <w:left w:val="none" w:sz="0" w:space="0" w:color="auto"/>
        <w:bottom w:val="none" w:sz="0" w:space="0" w:color="auto"/>
        <w:right w:val="none" w:sz="0" w:space="0" w:color="auto"/>
      </w:divBdr>
    </w:div>
    <w:div w:id="991101588">
      <w:bodyDiv w:val="1"/>
      <w:marLeft w:val="0"/>
      <w:marRight w:val="0"/>
      <w:marTop w:val="0"/>
      <w:marBottom w:val="0"/>
      <w:divBdr>
        <w:top w:val="none" w:sz="0" w:space="0" w:color="auto"/>
        <w:left w:val="none" w:sz="0" w:space="0" w:color="auto"/>
        <w:bottom w:val="none" w:sz="0" w:space="0" w:color="auto"/>
        <w:right w:val="none" w:sz="0" w:space="0" w:color="auto"/>
      </w:divBdr>
    </w:div>
    <w:div w:id="13889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y\AppData\Local\Microsoft\Office\16.0\DTS\en-US%7b97A3751D-E25E-4328-ACDC-E212A677282F%7d\%7b2F3C7A2B-F307-4823-A0A0-D6FF9C0E9AB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{2F3C7A2B-F307-4823-A0A0-D6FF9C0E9AB0}tf02786999_win32.dotx</Template>
  <TotalTime>87</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Greene</dc:creator>
  <cp:keywords/>
  <dc:description/>
  <cp:lastModifiedBy>Matthew.Greene001</cp:lastModifiedBy>
  <cp:revision>2</cp:revision>
  <dcterms:created xsi:type="dcterms:W3CDTF">2021-05-09T14:07:00Z</dcterms:created>
  <dcterms:modified xsi:type="dcterms:W3CDTF">2021-05-09T15:42:00Z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